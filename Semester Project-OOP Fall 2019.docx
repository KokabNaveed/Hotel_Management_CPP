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D6537E8">
      <w:pPr>
        <w:spacing w:line="0" w:lineRule="atLeast"/>
        <w:ind w:left="720" w:firstLine="720"/>
        <w:rPr>
          <w:rFonts w:ascii="Times New Roman" w:hAnsi="Times New Roman" w:eastAsia="Times New Roman"/>
          <w:b/>
          <w:sz w:val="32"/>
        </w:rPr>
      </w:pPr>
      <w:r>
        <w:rPr>
          <w:rFonts w:ascii="Times New Roman" w:hAnsi="Times New Roman" w:eastAsia="Times New Roman"/>
          <w:b/>
          <w:sz w:val="32"/>
        </w:rPr>
        <w:t>Object Oriented Programing</w:t>
      </w:r>
    </w:p>
    <w:p w14:paraId="502FE40D">
      <w:pPr>
        <w:spacing w:line="0" w:lineRule="atLeast"/>
        <w:ind w:left="3640"/>
        <w:rPr>
          <w:rFonts w:ascii="Times New Roman" w:hAnsi="Times New Roman" w:eastAsia="Times New Roman"/>
          <w:b/>
          <w:sz w:val="32"/>
        </w:rPr>
      </w:pPr>
      <w:r>
        <w:rPr>
          <w:rFonts w:ascii="Times New Roman" w:hAnsi="Times New Roman" w:eastAsia="Times New Roman"/>
          <w:b/>
          <w:sz w:val="32"/>
        </w:rPr>
        <w:t>Project</w:t>
      </w:r>
    </w:p>
    <w:p w14:paraId="142ED5D2">
      <w:pPr>
        <w:spacing w:line="2" w:lineRule="exact"/>
        <w:rPr>
          <w:rFonts w:ascii="Times New Roman" w:hAnsi="Times New Roman" w:eastAsia="Times New Roman"/>
          <w:sz w:val="24"/>
        </w:rPr>
      </w:pPr>
    </w:p>
    <w:p w14:paraId="61B80643">
      <w:pPr>
        <w:spacing w:line="0" w:lineRule="atLeast"/>
        <w:ind w:left="2200"/>
        <w:rPr>
          <w:rFonts w:ascii="Times New Roman" w:hAnsi="Times New Roman" w:eastAsia="Times New Roman"/>
          <w:b/>
          <w:sz w:val="30"/>
        </w:rPr>
      </w:pPr>
      <w:r>
        <w:rPr>
          <w:rFonts w:ascii="Times New Roman" w:hAnsi="Times New Roman" w:eastAsia="Times New Roman"/>
          <w:b/>
          <w:sz w:val="30"/>
        </w:rPr>
        <w:t>Title: Hotel Management System</w:t>
      </w:r>
    </w:p>
    <w:p w14:paraId="3CF1FCAB">
      <w:pPr>
        <w:spacing w:line="20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sz w:val="3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1565275</wp:posOffset>
            </wp:positionH>
            <wp:positionV relativeFrom="paragraph">
              <wp:posOffset>15875</wp:posOffset>
            </wp:positionV>
            <wp:extent cx="2354580" cy="1595755"/>
            <wp:effectExtent l="1905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59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8901DC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2DB32988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5F316BB7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23C437DE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274CD8A2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76F277AE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672B4DF0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00DEDB7C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188A1B4C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57E9ED02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4BE7EDBA">
      <w:pPr>
        <w:spacing w:line="272" w:lineRule="exact"/>
        <w:rPr>
          <w:rFonts w:ascii="Times New Roman" w:hAnsi="Times New Roman" w:eastAsia="Times New Roman"/>
          <w:sz w:val="24"/>
        </w:rPr>
      </w:pPr>
    </w:p>
    <w:p w14:paraId="4E6AB508">
      <w:pPr>
        <w:spacing w:line="0" w:lineRule="atLeast"/>
        <w:ind w:left="1880"/>
        <w:rPr>
          <w:rFonts w:ascii="Times New Roman" w:hAnsi="Times New Roman" w:eastAsia="Times New Roman"/>
          <w:b/>
          <w:sz w:val="32"/>
        </w:rPr>
      </w:pPr>
    </w:p>
    <w:p w14:paraId="0F155E7A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11DB13E0">
      <w:pPr>
        <w:spacing w:line="278" w:lineRule="exact"/>
        <w:rPr>
          <w:rFonts w:ascii="Times New Roman" w:hAnsi="Times New Roman" w:eastAsia="Times New Roman"/>
          <w:sz w:val="24"/>
        </w:rPr>
      </w:pPr>
    </w:p>
    <w:p w14:paraId="54C73CA7">
      <w:pPr>
        <w:spacing w:line="0" w:lineRule="atLeast"/>
        <w:rPr>
          <w:rFonts w:hint="default" w:ascii="Times New Roman" w:hAnsi="Times New Roman" w:eastAsia="Times New Roman"/>
          <w:b/>
          <w:color w:val="0070C0"/>
          <w:sz w:val="24"/>
          <w:lang w:val="en-US"/>
        </w:rPr>
      </w:pPr>
      <w:r>
        <w:rPr>
          <w:rFonts w:ascii="Times New Roman" w:hAnsi="Times New Roman" w:eastAsia="Times New Roman"/>
          <w:b/>
          <w:color w:val="0070C0"/>
          <w:sz w:val="24"/>
        </w:rPr>
        <w:tab/>
      </w:r>
      <w:r>
        <w:rPr>
          <w:rFonts w:ascii="Times New Roman" w:hAnsi="Times New Roman" w:eastAsia="Times New Roman"/>
          <w:b/>
          <w:color w:val="0070C0"/>
          <w:sz w:val="24"/>
        </w:rPr>
        <w:tab/>
      </w:r>
      <w:r>
        <w:rPr>
          <w:rFonts w:ascii="Times New Roman" w:hAnsi="Times New Roman" w:eastAsia="Times New Roman"/>
          <w:b/>
          <w:color w:val="0070C0"/>
          <w:sz w:val="24"/>
        </w:rPr>
        <w:tab/>
      </w:r>
      <w:r>
        <w:rPr>
          <w:rFonts w:ascii="Times New Roman" w:hAnsi="Times New Roman" w:eastAsia="Times New Roman"/>
          <w:b/>
          <w:color w:val="0070C0"/>
          <w:sz w:val="24"/>
        </w:rPr>
        <w:tab/>
      </w:r>
      <w:r>
        <w:rPr>
          <w:rFonts w:ascii="Times New Roman" w:hAnsi="Times New Roman" w:eastAsia="Times New Roman"/>
          <w:b/>
          <w:color w:val="0070C0"/>
          <w:sz w:val="24"/>
        </w:rPr>
        <w:tab/>
      </w:r>
      <w:r>
        <w:rPr>
          <w:rFonts w:ascii="Times New Roman" w:hAnsi="Times New Roman" w:eastAsia="Times New Roman"/>
          <w:b/>
          <w:color w:val="0070C0"/>
          <w:sz w:val="24"/>
        </w:rPr>
        <w:tab/>
      </w:r>
      <w:r>
        <w:rPr>
          <w:rFonts w:ascii="Times New Roman" w:hAnsi="Times New Roman" w:eastAsia="Times New Roman"/>
          <w:b/>
          <w:color w:val="0070C0"/>
          <w:sz w:val="24"/>
        </w:rPr>
        <w:tab/>
      </w:r>
      <w:r>
        <w:rPr>
          <w:rFonts w:ascii="Times New Roman" w:hAnsi="Times New Roman" w:eastAsia="Times New Roman"/>
          <w:b/>
          <w:color w:val="0070C0"/>
          <w:sz w:val="24"/>
        </w:rPr>
        <w:tab/>
      </w:r>
      <w:r>
        <w:rPr>
          <w:rFonts w:ascii="Times New Roman" w:hAnsi="Times New Roman" w:eastAsia="Times New Roman"/>
          <w:b/>
          <w:color w:val="0070C0"/>
          <w:sz w:val="24"/>
        </w:rPr>
        <w:tab/>
      </w:r>
      <w:r>
        <w:rPr>
          <w:rFonts w:ascii="Times New Roman" w:hAnsi="Times New Roman" w:eastAsia="Times New Roman"/>
          <w:b/>
          <w:color w:val="0070C0"/>
          <w:sz w:val="24"/>
        </w:rPr>
        <w:t>Date: 26/</w:t>
      </w:r>
      <w:r>
        <w:rPr>
          <w:rFonts w:hint="default" w:ascii="Times New Roman" w:hAnsi="Times New Roman" w:eastAsia="Times New Roman"/>
          <w:b/>
          <w:color w:val="0070C0"/>
          <w:sz w:val="24"/>
          <w:lang w:val="en-US"/>
        </w:rPr>
        <w:t>06</w:t>
      </w:r>
      <w:r>
        <w:rPr>
          <w:rFonts w:ascii="Times New Roman" w:hAnsi="Times New Roman" w:eastAsia="Times New Roman"/>
          <w:b/>
          <w:color w:val="0070C0"/>
          <w:sz w:val="24"/>
        </w:rPr>
        <w:t>/20</w:t>
      </w:r>
      <w:r>
        <w:rPr>
          <w:rFonts w:hint="default" w:ascii="Times New Roman" w:hAnsi="Times New Roman" w:eastAsia="Times New Roman"/>
          <w:b/>
          <w:color w:val="0070C0"/>
          <w:sz w:val="24"/>
          <w:lang w:val="en-US"/>
        </w:rPr>
        <w:t>22</w:t>
      </w:r>
    </w:p>
    <w:p w14:paraId="0EAACF8B">
      <w:pPr>
        <w:spacing w:line="0" w:lineRule="atLeast"/>
        <w:rPr>
          <w:rFonts w:ascii="Times New Roman" w:hAnsi="Times New Roman" w:eastAsia="Times New Roman"/>
          <w:b/>
          <w:color w:val="0070C0"/>
          <w:sz w:val="24"/>
        </w:rPr>
      </w:pPr>
      <w:r>
        <w:rPr>
          <w:rFonts w:ascii="Times New Roman" w:hAnsi="Times New Roman" w:eastAsia="Times New Roman"/>
          <w:b/>
          <w:color w:val="0070C0"/>
          <w:sz w:val="24"/>
        </w:rPr>
        <w:t>One line Description of Project</w:t>
      </w:r>
    </w:p>
    <w:p w14:paraId="06296B25"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Design and Develop a </w:t>
      </w:r>
      <w:r>
        <w:rPr>
          <w:rFonts w:ascii="Times New Roman" w:hAnsi="Times New Roman" w:eastAsia="Times New Roman"/>
          <w:b/>
          <w:sz w:val="24"/>
        </w:rPr>
        <w:t>Console</w:t>
      </w:r>
      <w:r>
        <w:rPr>
          <w:rFonts w:ascii="Times New Roman" w:hAnsi="Times New Roman" w:eastAsia="Times New Roman"/>
          <w:sz w:val="24"/>
        </w:rPr>
        <w:t xml:space="preserve"> based Hotel Management System.</w:t>
      </w:r>
    </w:p>
    <w:p w14:paraId="5321C346">
      <w:pPr>
        <w:spacing w:line="281" w:lineRule="exact"/>
        <w:rPr>
          <w:rFonts w:ascii="Times New Roman" w:hAnsi="Times New Roman" w:eastAsia="Times New Roman"/>
          <w:sz w:val="24"/>
        </w:rPr>
      </w:pPr>
    </w:p>
    <w:p w14:paraId="617B2591">
      <w:pPr>
        <w:spacing w:line="0" w:lineRule="atLeast"/>
        <w:rPr>
          <w:rFonts w:ascii="Times New Roman" w:hAnsi="Times New Roman" w:eastAsia="Times New Roman"/>
          <w:b/>
          <w:color w:val="0070C0"/>
          <w:sz w:val="24"/>
        </w:rPr>
      </w:pPr>
      <w:r>
        <w:rPr>
          <w:rFonts w:ascii="Times New Roman" w:hAnsi="Times New Roman" w:eastAsia="Times New Roman"/>
          <w:b/>
          <w:color w:val="0070C0"/>
          <w:sz w:val="24"/>
        </w:rPr>
        <w:t>Overview of Project</w:t>
      </w:r>
    </w:p>
    <w:p w14:paraId="7B8A5A17">
      <w:pPr>
        <w:spacing w:line="272" w:lineRule="auto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This project will facilitate the Hotel owner in the Hotel to keep record of rooms and reservations and create a report on regular basis.</w:t>
      </w:r>
    </w:p>
    <w:p w14:paraId="6181F99E">
      <w:pPr>
        <w:spacing w:line="202" w:lineRule="exact"/>
        <w:rPr>
          <w:rFonts w:ascii="Times New Roman" w:hAnsi="Times New Roman" w:eastAsia="Times New Roman"/>
          <w:sz w:val="24"/>
        </w:rPr>
      </w:pPr>
    </w:p>
    <w:p w14:paraId="6322660F">
      <w:pPr>
        <w:spacing w:line="0" w:lineRule="atLeast"/>
        <w:rPr>
          <w:rFonts w:ascii="Times New Roman" w:hAnsi="Times New Roman" w:eastAsia="Times New Roman"/>
          <w:b/>
          <w:color w:val="0070C0"/>
          <w:sz w:val="24"/>
        </w:rPr>
      </w:pPr>
      <w:r>
        <w:rPr>
          <w:rFonts w:ascii="Times New Roman" w:hAnsi="Times New Roman" w:eastAsia="Times New Roman"/>
          <w:b/>
          <w:color w:val="0070C0"/>
          <w:sz w:val="24"/>
        </w:rPr>
        <w:t>Project Detail</w:t>
      </w:r>
    </w:p>
    <w:p w14:paraId="06BE63D2"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The Hotel for which you are creating this project has 5 floors and each floor has 50 rooms.</w:t>
      </w:r>
    </w:p>
    <w:p w14:paraId="4A313602">
      <w:pPr>
        <w:spacing w:line="237" w:lineRule="auto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Following are types of rooms:</w:t>
      </w:r>
    </w:p>
    <w:p w14:paraId="2667EDCE">
      <w:pPr>
        <w:spacing w:line="1" w:lineRule="exact"/>
        <w:rPr>
          <w:rFonts w:ascii="Times New Roman" w:hAnsi="Times New Roman" w:eastAsia="Times New Roman"/>
          <w:sz w:val="24"/>
        </w:rPr>
      </w:pPr>
    </w:p>
    <w:p w14:paraId="1AB2CB15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Standard</w:t>
      </w:r>
    </w:p>
    <w:p w14:paraId="29819272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36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This category usually means the most basic room type offered by the hotel. It has basic, standard amenities and furnishings. A standard room in a Four Seasons hotel is without question much more deluxe than a standard in, say, a Holiday Inn, but there may be higher categories from which to choose. Standard rooms in hotels with higher categories often have no view or have a poor view over the dumpster or parking lot.</w:t>
      </w:r>
    </w:p>
    <w:p w14:paraId="592DDABC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36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Price is Rs.300 / 24 Hours</w:t>
      </w:r>
    </w:p>
    <w:p w14:paraId="413E430A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36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This Hotel contains total of 50 rooms of this type, 10 on each floor.</w:t>
      </w:r>
    </w:p>
    <w:p w14:paraId="21FDCCE8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Moderate</w:t>
      </w:r>
    </w:p>
    <w:p w14:paraId="75651681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36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Usually a slight bit better than standard, but still not deluxe. It may refer to the room view as well as the size and type of furnishings offered.</w:t>
      </w:r>
    </w:p>
    <w:p w14:paraId="420B39C5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36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Price is Rs. 500 / 24 Hours</w:t>
      </w:r>
    </w:p>
    <w:p w14:paraId="5AEDD695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36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This Hotel contains total of 50 rooms of this type, 10 on each floor.</w:t>
      </w:r>
    </w:p>
    <w:p w14:paraId="664FE2F8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Superior</w:t>
      </w:r>
    </w:p>
    <w:p w14:paraId="31157496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36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This category is always subject to interpretation. It's supposed to mean superior to a standard room in both size and furnishings, but it often refers to just the view. Some hotels have only Superior rooms; the categories then are defined by the view and location of the room.</w:t>
      </w:r>
    </w:p>
    <w:p w14:paraId="1CF70D04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36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Price is Rs. 1000 / 24 Hours</w:t>
      </w:r>
    </w:p>
    <w:p w14:paraId="623298AD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36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This Hotel contains total of 50 rooms of this type, 10 on each floor.</w:t>
      </w:r>
    </w:p>
    <w:p w14:paraId="36A4DD06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Junior Suite</w:t>
      </w:r>
    </w:p>
    <w:p w14:paraId="3C603811">
      <w:pPr>
        <w:tabs>
          <w:tab w:val="left" w:pos="720"/>
        </w:tabs>
        <w:spacing w:line="0" w:lineRule="atLeast"/>
        <w:ind w:left="720" w:hanging="360"/>
        <w:jc w:val="both"/>
        <w:rPr>
          <w:rFonts w:ascii="Times New Roman" w:hAnsi="Times New Roman" w:eastAsia="Times New Roman"/>
          <w:sz w:val="24"/>
        </w:rPr>
        <w:sectPr>
          <w:pgSz w:w="12240" w:h="15840"/>
          <w:pgMar w:top="329" w:right="1800" w:bottom="1440" w:left="1800" w:header="0" w:footer="0" w:gutter="0"/>
          <w:cols w:equalWidth="0" w:num="1">
            <w:col w:w="8640"/>
          </w:cols>
          <w:docGrid w:linePitch="360" w:charSpace="0"/>
        </w:sectPr>
      </w:pPr>
    </w:p>
    <w:p w14:paraId="72CFABA2">
      <w:pPr>
        <w:numPr>
          <w:ilvl w:val="1"/>
          <w:numId w:val="2"/>
        </w:numPr>
        <w:tabs>
          <w:tab w:val="left" w:pos="1440"/>
        </w:tabs>
        <w:spacing w:line="0" w:lineRule="atLeast"/>
        <w:ind w:left="1440" w:hanging="360"/>
        <w:jc w:val="both"/>
        <w:rPr>
          <w:rFonts w:ascii="Times New Roman" w:hAnsi="Times New Roman" w:eastAsia="Times New Roman"/>
          <w:sz w:val="24"/>
        </w:rPr>
      </w:pPr>
      <w:bookmarkStart w:id="0" w:name="page2"/>
      <w:bookmarkEnd w:id="0"/>
      <w:r>
        <w:rPr>
          <w:rFonts w:ascii="Times New Roman" w:hAnsi="Times New Roman" w:eastAsia="Times New Roman"/>
          <w:sz w:val="24"/>
        </w:rPr>
        <w:t>A "junior" suite is typically a larger room with a separate seating area. Sometimes it's got a small divider between the part of the room that the bed is in and the seating area, but it is not two separate rooms.</w:t>
      </w:r>
    </w:p>
    <w:p w14:paraId="66D5B4C7">
      <w:pPr>
        <w:numPr>
          <w:ilvl w:val="1"/>
          <w:numId w:val="2"/>
        </w:numPr>
        <w:tabs>
          <w:tab w:val="left" w:pos="1440"/>
        </w:tabs>
        <w:spacing w:line="0" w:lineRule="atLeast"/>
        <w:ind w:left="1440" w:hanging="36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Price is Rs. 2000 / 24 Hours</w:t>
      </w:r>
    </w:p>
    <w:p w14:paraId="3F10953E">
      <w:pPr>
        <w:numPr>
          <w:ilvl w:val="1"/>
          <w:numId w:val="2"/>
        </w:numPr>
        <w:tabs>
          <w:tab w:val="left" w:pos="1440"/>
        </w:tabs>
        <w:spacing w:line="0" w:lineRule="atLeast"/>
        <w:ind w:left="1440" w:hanging="36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This Hotel contains total of 50 rooms of this type, 10 on each floor.</w:t>
      </w:r>
    </w:p>
    <w:p w14:paraId="0A27FE12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Suite</w:t>
      </w:r>
    </w:p>
    <w:p w14:paraId="4A231587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6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A Suite is usually two or more rooms clearly defined; a bedroom and a living or sitting room, with a door that closes between them. Many hotels use the word "suite" to define any room with a sofa in it so be sure to check thoroughly if what you really want are the two or more separate rooms.</w:t>
      </w:r>
    </w:p>
    <w:p w14:paraId="3BAA3967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6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Price is Rs. 5000 / 24 Hour</w:t>
      </w:r>
    </w:p>
    <w:p w14:paraId="04271C29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6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This Hotel contains total of 50 rooms of this type, 10 on each floor.</w:t>
      </w:r>
    </w:p>
    <w:p w14:paraId="37E54CC3">
      <w:pPr>
        <w:spacing w:line="276" w:lineRule="exact"/>
        <w:rPr>
          <w:rFonts w:ascii="Times New Roman" w:hAnsi="Times New Roman" w:eastAsia="Times New Roman"/>
        </w:rPr>
      </w:pPr>
    </w:p>
    <w:p w14:paraId="47A01473"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This Hotel records following information of its customer</w:t>
      </w:r>
    </w:p>
    <w:p w14:paraId="175D07B9">
      <w:pPr>
        <w:spacing w:line="19" w:lineRule="exact"/>
        <w:rPr>
          <w:rFonts w:ascii="Times New Roman" w:hAnsi="Times New Roman" w:eastAsia="Times New Roman"/>
        </w:rPr>
      </w:pPr>
    </w:p>
    <w:p w14:paraId="25F1FCAA">
      <w:pPr>
        <w:numPr>
          <w:ilvl w:val="0"/>
          <w:numId w:val="4"/>
        </w:numPr>
        <w:tabs>
          <w:tab w:val="left" w:pos="1440"/>
        </w:tabs>
        <w:spacing w:line="0" w:lineRule="atLeast"/>
        <w:ind w:left="144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Full Name</w:t>
      </w:r>
    </w:p>
    <w:p w14:paraId="51A298F6">
      <w:pPr>
        <w:spacing w:line="15" w:lineRule="exact"/>
        <w:rPr>
          <w:rFonts w:ascii="Arial" w:hAnsi="Arial" w:eastAsia="Arial"/>
          <w:sz w:val="24"/>
        </w:rPr>
      </w:pPr>
    </w:p>
    <w:p w14:paraId="33A05DC2">
      <w:pPr>
        <w:numPr>
          <w:ilvl w:val="0"/>
          <w:numId w:val="4"/>
        </w:numPr>
        <w:tabs>
          <w:tab w:val="left" w:pos="1440"/>
        </w:tabs>
        <w:spacing w:line="0" w:lineRule="atLeast"/>
        <w:ind w:left="144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Age</w:t>
      </w:r>
    </w:p>
    <w:p w14:paraId="57ED54D2">
      <w:pPr>
        <w:spacing w:line="15" w:lineRule="exact"/>
        <w:rPr>
          <w:rFonts w:ascii="Arial" w:hAnsi="Arial" w:eastAsia="Arial"/>
          <w:sz w:val="24"/>
        </w:rPr>
      </w:pPr>
    </w:p>
    <w:p w14:paraId="454D5B92">
      <w:pPr>
        <w:numPr>
          <w:ilvl w:val="0"/>
          <w:numId w:val="4"/>
        </w:numPr>
        <w:tabs>
          <w:tab w:val="left" w:pos="1440"/>
        </w:tabs>
        <w:spacing w:line="0" w:lineRule="atLeast"/>
        <w:ind w:left="144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Gender</w:t>
      </w:r>
    </w:p>
    <w:p w14:paraId="03448127">
      <w:pPr>
        <w:spacing w:line="15" w:lineRule="exact"/>
        <w:rPr>
          <w:rFonts w:ascii="Arial" w:hAnsi="Arial" w:eastAsia="Arial"/>
          <w:sz w:val="24"/>
        </w:rPr>
      </w:pPr>
    </w:p>
    <w:p w14:paraId="7CC217CA">
      <w:pPr>
        <w:numPr>
          <w:ilvl w:val="0"/>
          <w:numId w:val="4"/>
        </w:numPr>
        <w:tabs>
          <w:tab w:val="left" w:pos="1440"/>
        </w:tabs>
        <w:spacing w:line="0" w:lineRule="atLeast"/>
        <w:ind w:left="144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ID card-Number</w:t>
      </w:r>
    </w:p>
    <w:p w14:paraId="47204E0C">
      <w:pPr>
        <w:spacing w:line="18" w:lineRule="exact"/>
        <w:rPr>
          <w:rFonts w:ascii="Arial" w:hAnsi="Arial" w:eastAsia="Arial"/>
          <w:sz w:val="24"/>
        </w:rPr>
      </w:pPr>
    </w:p>
    <w:p w14:paraId="1AEFC4F3">
      <w:pPr>
        <w:numPr>
          <w:ilvl w:val="0"/>
          <w:numId w:val="4"/>
        </w:numPr>
        <w:tabs>
          <w:tab w:val="left" w:pos="1440"/>
        </w:tabs>
        <w:spacing w:line="0" w:lineRule="atLeast"/>
        <w:ind w:left="144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Balance in Rupees (If paid in advance, balance will be zero)</w:t>
      </w:r>
    </w:p>
    <w:p w14:paraId="7D1F450C">
      <w:pPr>
        <w:spacing w:line="15" w:lineRule="exact"/>
        <w:rPr>
          <w:rFonts w:ascii="Arial" w:hAnsi="Arial" w:eastAsia="Arial"/>
          <w:sz w:val="24"/>
        </w:rPr>
      </w:pPr>
    </w:p>
    <w:p w14:paraId="27F8DC05">
      <w:pPr>
        <w:numPr>
          <w:ilvl w:val="0"/>
          <w:numId w:val="4"/>
        </w:numPr>
        <w:tabs>
          <w:tab w:val="left" w:pos="1440"/>
        </w:tabs>
        <w:spacing w:line="0" w:lineRule="atLeast"/>
        <w:ind w:left="144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Total Days to reserve</w:t>
      </w:r>
    </w:p>
    <w:p w14:paraId="1495ED1A">
      <w:pPr>
        <w:spacing w:line="15" w:lineRule="exact"/>
        <w:rPr>
          <w:rFonts w:ascii="Arial" w:hAnsi="Arial" w:eastAsia="Arial"/>
          <w:sz w:val="24"/>
        </w:rPr>
      </w:pPr>
    </w:p>
    <w:p w14:paraId="57C42E6B">
      <w:pPr>
        <w:numPr>
          <w:ilvl w:val="0"/>
          <w:numId w:val="4"/>
        </w:numPr>
        <w:tabs>
          <w:tab w:val="left" w:pos="1440"/>
        </w:tabs>
        <w:spacing w:line="0" w:lineRule="atLeast"/>
        <w:ind w:left="144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Floor Number on which reserved room is</w:t>
      </w:r>
    </w:p>
    <w:p w14:paraId="33D7A2AB">
      <w:pPr>
        <w:spacing w:line="15" w:lineRule="exact"/>
        <w:rPr>
          <w:rFonts w:ascii="Arial" w:hAnsi="Arial" w:eastAsia="Arial"/>
          <w:sz w:val="24"/>
        </w:rPr>
      </w:pPr>
    </w:p>
    <w:p w14:paraId="07808E11">
      <w:pPr>
        <w:numPr>
          <w:ilvl w:val="0"/>
          <w:numId w:val="4"/>
        </w:numPr>
        <w:tabs>
          <w:tab w:val="left" w:pos="1440"/>
        </w:tabs>
        <w:spacing w:line="0" w:lineRule="atLeast"/>
        <w:ind w:left="144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Room Type</w:t>
      </w:r>
    </w:p>
    <w:p w14:paraId="75619D24">
      <w:pPr>
        <w:spacing w:line="15" w:lineRule="exact"/>
        <w:rPr>
          <w:rFonts w:ascii="Arial" w:hAnsi="Arial" w:eastAsia="Arial"/>
          <w:sz w:val="24"/>
        </w:rPr>
      </w:pPr>
    </w:p>
    <w:p w14:paraId="651825B2">
      <w:pPr>
        <w:numPr>
          <w:ilvl w:val="0"/>
          <w:numId w:val="4"/>
        </w:numPr>
        <w:tabs>
          <w:tab w:val="left" w:pos="1440"/>
        </w:tabs>
        <w:spacing w:line="0" w:lineRule="atLeast"/>
        <w:ind w:left="144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Room Number</w:t>
      </w:r>
    </w:p>
    <w:p w14:paraId="01D58A9B">
      <w:pPr>
        <w:spacing w:line="15" w:lineRule="exact"/>
        <w:rPr>
          <w:rFonts w:ascii="Arial" w:hAnsi="Arial" w:eastAsia="Arial"/>
          <w:sz w:val="24"/>
        </w:rPr>
      </w:pPr>
    </w:p>
    <w:p w14:paraId="46FA8C29">
      <w:pPr>
        <w:numPr>
          <w:ilvl w:val="0"/>
          <w:numId w:val="4"/>
        </w:numPr>
        <w:tabs>
          <w:tab w:val="left" w:pos="1440"/>
        </w:tabs>
        <w:spacing w:line="0" w:lineRule="atLeast"/>
        <w:ind w:left="144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Check in time and date</w:t>
      </w:r>
    </w:p>
    <w:p w14:paraId="6EEF79D5">
      <w:pPr>
        <w:spacing w:line="18" w:lineRule="exact"/>
        <w:rPr>
          <w:rFonts w:ascii="Arial" w:hAnsi="Arial" w:eastAsia="Arial"/>
          <w:sz w:val="24"/>
        </w:rPr>
      </w:pPr>
    </w:p>
    <w:p w14:paraId="6849B27B">
      <w:pPr>
        <w:numPr>
          <w:ilvl w:val="0"/>
          <w:numId w:val="4"/>
        </w:numPr>
        <w:tabs>
          <w:tab w:val="left" w:pos="1440"/>
        </w:tabs>
        <w:spacing w:line="0" w:lineRule="atLeast"/>
        <w:ind w:left="144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Checkout time and date</w:t>
      </w:r>
    </w:p>
    <w:p w14:paraId="3A4E6182">
      <w:pPr>
        <w:spacing w:line="15" w:lineRule="exact"/>
        <w:rPr>
          <w:rFonts w:ascii="Arial" w:hAnsi="Arial" w:eastAsia="Arial"/>
          <w:sz w:val="24"/>
        </w:rPr>
      </w:pPr>
    </w:p>
    <w:p w14:paraId="1B3BF48C">
      <w:pPr>
        <w:numPr>
          <w:ilvl w:val="0"/>
          <w:numId w:val="4"/>
        </w:numPr>
        <w:tabs>
          <w:tab w:val="left" w:pos="1440"/>
        </w:tabs>
        <w:spacing w:line="269" w:lineRule="auto"/>
        <w:ind w:left="144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Time remaining in the Hotel ( in Hours, should be calculated on runtime, automatically)</w:t>
      </w:r>
    </w:p>
    <w:p w14:paraId="14CC39DF">
      <w:pPr>
        <w:spacing w:line="206" w:lineRule="exact"/>
        <w:rPr>
          <w:rFonts w:ascii="Times New Roman" w:hAnsi="Times New Roman" w:eastAsia="Times New Roman"/>
        </w:rPr>
      </w:pPr>
    </w:p>
    <w:p w14:paraId="7713F275">
      <w:pPr>
        <w:spacing w:line="0" w:lineRule="atLeast"/>
        <w:rPr>
          <w:rFonts w:ascii="Times New Roman" w:hAnsi="Times New Roman" w:eastAsia="Times New Roman"/>
          <w:b/>
          <w:color w:val="0070C0"/>
          <w:sz w:val="24"/>
        </w:rPr>
      </w:pPr>
      <w:r>
        <w:rPr>
          <w:rFonts w:ascii="Times New Roman" w:hAnsi="Times New Roman" w:eastAsia="Times New Roman"/>
          <w:b/>
          <w:color w:val="0070C0"/>
          <w:sz w:val="24"/>
        </w:rPr>
        <w:t>Menu/Option</w:t>
      </w:r>
    </w:p>
    <w:p w14:paraId="2CEFAFA0">
      <w:pPr>
        <w:spacing w:line="20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b/>
          <w:color w:val="0070C0"/>
          <w:sz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890270</wp:posOffset>
            </wp:positionH>
            <wp:positionV relativeFrom="paragraph">
              <wp:posOffset>189865</wp:posOffset>
            </wp:positionV>
            <wp:extent cx="3703320" cy="91313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91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666499">
      <w:pPr>
        <w:spacing w:line="200" w:lineRule="exact"/>
        <w:rPr>
          <w:rFonts w:ascii="Times New Roman" w:hAnsi="Times New Roman" w:eastAsia="Times New Roman"/>
        </w:rPr>
      </w:pPr>
    </w:p>
    <w:p w14:paraId="145E4402">
      <w:pPr>
        <w:spacing w:line="200" w:lineRule="exact"/>
        <w:rPr>
          <w:rFonts w:ascii="Times New Roman" w:hAnsi="Times New Roman" w:eastAsia="Times New Roman"/>
        </w:rPr>
      </w:pPr>
    </w:p>
    <w:p w14:paraId="658E3126">
      <w:pPr>
        <w:spacing w:line="200" w:lineRule="exact"/>
        <w:rPr>
          <w:rFonts w:ascii="Times New Roman" w:hAnsi="Times New Roman" w:eastAsia="Times New Roman"/>
        </w:rPr>
      </w:pPr>
    </w:p>
    <w:p w14:paraId="1A06F8D8">
      <w:pPr>
        <w:spacing w:line="200" w:lineRule="exact"/>
        <w:rPr>
          <w:rFonts w:ascii="Times New Roman" w:hAnsi="Times New Roman" w:eastAsia="Times New Roman"/>
        </w:rPr>
      </w:pPr>
    </w:p>
    <w:p w14:paraId="1966C355">
      <w:pPr>
        <w:spacing w:line="200" w:lineRule="exact"/>
        <w:rPr>
          <w:rFonts w:ascii="Times New Roman" w:hAnsi="Times New Roman" w:eastAsia="Times New Roman"/>
        </w:rPr>
      </w:pPr>
    </w:p>
    <w:p w14:paraId="036C8A71">
      <w:pPr>
        <w:spacing w:line="200" w:lineRule="exact"/>
        <w:rPr>
          <w:rFonts w:ascii="Times New Roman" w:hAnsi="Times New Roman" w:eastAsia="Times New Roman"/>
        </w:rPr>
      </w:pPr>
    </w:p>
    <w:p w14:paraId="48CB4751">
      <w:pPr>
        <w:spacing w:line="200" w:lineRule="exact"/>
        <w:rPr>
          <w:rFonts w:ascii="Times New Roman" w:hAnsi="Times New Roman" w:eastAsia="Times New Roman"/>
        </w:rPr>
      </w:pPr>
    </w:p>
    <w:p w14:paraId="7D691B55">
      <w:pPr>
        <w:spacing w:line="200" w:lineRule="exact"/>
        <w:rPr>
          <w:rFonts w:ascii="Times New Roman" w:hAnsi="Times New Roman" w:eastAsia="Times New Roman"/>
        </w:rPr>
      </w:pPr>
    </w:p>
    <w:p w14:paraId="1C208407">
      <w:pPr>
        <w:spacing w:line="211" w:lineRule="exact"/>
        <w:rPr>
          <w:rFonts w:ascii="Times New Roman" w:hAnsi="Times New Roman" w:eastAsia="Times New Roman"/>
        </w:rPr>
      </w:pPr>
    </w:p>
    <w:p w14:paraId="7D9ABE0A">
      <w:pPr>
        <w:numPr>
          <w:ilvl w:val="0"/>
          <w:numId w:val="5"/>
        </w:numPr>
        <w:tabs>
          <w:tab w:val="left" w:pos="720"/>
        </w:tabs>
        <w:spacing w:line="246" w:lineRule="auto"/>
        <w:ind w:left="72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If room is reserved it should not be reserved again until customer checkout or reserve time is ended.</w:t>
      </w:r>
    </w:p>
    <w:p w14:paraId="3DC60B51">
      <w:pPr>
        <w:spacing w:line="1" w:lineRule="exact"/>
        <w:rPr>
          <w:rFonts w:ascii="Arial" w:hAnsi="Arial" w:eastAsia="Arial"/>
          <w:sz w:val="24"/>
        </w:rPr>
      </w:pPr>
    </w:p>
    <w:p w14:paraId="47CA6043">
      <w:pPr>
        <w:numPr>
          <w:ilvl w:val="0"/>
          <w:numId w:val="5"/>
        </w:numPr>
        <w:tabs>
          <w:tab w:val="left" w:pos="720"/>
        </w:tabs>
        <w:spacing w:line="238" w:lineRule="auto"/>
        <w:ind w:left="72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When room is reserved, it should ask customer if he/she is old customer or new customer.</w:t>
      </w:r>
    </w:p>
    <w:p w14:paraId="24BD9A8E">
      <w:pPr>
        <w:spacing w:line="1" w:lineRule="exact"/>
        <w:rPr>
          <w:rFonts w:ascii="Arial" w:hAnsi="Arial" w:eastAsia="Arial"/>
          <w:sz w:val="24"/>
        </w:rPr>
      </w:pPr>
    </w:p>
    <w:p w14:paraId="42D15908">
      <w:pPr>
        <w:spacing w:line="223" w:lineRule="auto"/>
        <w:ind w:left="1440" w:hanging="360"/>
        <w:jc w:val="both"/>
        <w:rPr>
          <w:rFonts w:ascii="Times New Roman" w:hAnsi="Times New Roman" w:eastAsia="Times New Roman"/>
          <w:sz w:val="24"/>
        </w:rPr>
      </w:pPr>
      <w:r>
        <w:rPr>
          <w:rFonts w:ascii="Courier New" w:hAnsi="Courier New" w:eastAsia="Courier New"/>
          <w:sz w:val="24"/>
        </w:rPr>
        <w:t xml:space="preserve">o </w:t>
      </w:r>
      <w:r>
        <w:rPr>
          <w:rFonts w:ascii="Times New Roman" w:hAnsi="Times New Roman" w:eastAsia="Times New Roman"/>
          <w:sz w:val="24"/>
        </w:rPr>
        <w:t>If new customer, then record all the above mentioned things and give</w:t>
      </w:r>
      <w:r>
        <w:rPr>
          <w:rFonts w:ascii="Courier New" w:hAnsi="Courier New" w:eastAsia="Courier New"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customer a room.</w:t>
      </w:r>
    </w:p>
    <w:p w14:paraId="006CCDE8">
      <w:pPr>
        <w:spacing w:line="1" w:lineRule="exact"/>
        <w:rPr>
          <w:rFonts w:ascii="Arial" w:hAnsi="Arial" w:eastAsia="Arial"/>
          <w:sz w:val="24"/>
        </w:rPr>
      </w:pPr>
    </w:p>
    <w:p w14:paraId="29C8ACFA">
      <w:pPr>
        <w:spacing w:line="231" w:lineRule="auto"/>
        <w:ind w:left="1440" w:hanging="360"/>
        <w:jc w:val="both"/>
        <w:rPr>
          <w:rFonts w:ascii="Times New Roman" w:hAnsi="Times New Roman" w:eastAsia="Times New Roman"/>
          <w:sz w:val="24"/>
        </w:rPr>
      </w:pPr>
      <w:r>
        <w:rPr>
          <w:rFonts w:ascii="Courier New" w:hAnsi="Courier New" w:eastAsia="Courier New"/>
          <w:sz w:val="24"/>
        </w:rPr>
        <w:t xml:space="preserve">o </w:t>
      </w:r>
      <w:r>
        <w:rPr>
          <w:rFonts w:ascii="Times New Roman" w:hAnsi="Times New Roman" w:eastAsia="Times New Roman"/>
          <w:sz w:val="24"/>
        </w:rPr>
        <w:t>If old customer, then search old customer name in the database (file) and</w:t>
      </w:r>
      <w:r>
        <w:rPr>
          <w:rFonts w:ascii="Courier New" w:hAnsi="Courier New" w:eastAsia="Courier New"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retrieve all his/her info and give him/her a room.</w:t>
      </w:r>
    </w:p>
    <w:p w14:paraId="71F7F06E">
      <w:pPr>
        <w:spacing w:line="1" w:lineRule="exact"/>
        <w:rPr>
          <w:rFonts w:ascii="Arial" w:hAnsi="Arial" w:eastAsia="Arial"/>
          <w:sz w:val="24"/>
        </w:rPr>
      </w:pPr>
    </w:p>
    <w:p w14:paraId="45191277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b/>
          <w:sz w:val="24"/>
        </w:rPr>
        <w:t>NOTE</w:t>
      </w:r>
      <w:r>
        <w:rPr>
          <w:rFonts w:ascii="Times New Roman" w:hAnsi="Times New Roman" w:eastAsia="Times New Roman"/>
          <w:sz w:val="24"/>
        </w:rPr>
        <w:t>: There is a lot of difference in Reserve and Check in a customer.</w:t>
      </w:r>
    </w:p>
    <w:p w14:paraId="072ECE77">
      <w:pPr>
        <w:spacing w:line="15" w:lineRule="exact"/>
        <w:rPr>
          <w:rFonts w:ascii="Arial" w:hAnsi="Arial" w:eastAsia="Arial"/>
          <w:sz w:val="24"/>
        </w:rPr>
      </w:pPr>
    </w:p>
    <w:p w14:paraId="7B4ABA86">
      <w:pPr>
        <w:numPr>
          <w:ilvl w:val="0"/>
          <w:numId w:val="5"/>
        </w:numPr>
        <w:tabs>
          <w:tab w:val="left" w:pos="720"/>
        </w:tabs>
        <w:spacing w:line="234" w:lineRule="auto"/>
        <w:ind w:left="72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In Detail Report you’ve to give daily base statistics for example</w:t>
      </w:r>
    </w:p>
    <w:p w14:paraId="49C93021">
      <w:pPr>
        <w:spacing w:line="223" w:lineRule="auto"/>
        <w:ind w:left="1080" w:right="2900"/>
        <w:rPr>
          <w:rFonts w:ascii="Times New Roman" w:hAnsi="Times New Roman" w:eastAsia="Times New Roman"/>
          <w:sz w:val="24"/>
        </w:rPr>
      </w:pPr>
      <w:r>
        <w:rPr>
          <w:rFonts w:ascii="Courier New" w:hAnsi="Courier New" w:eastAsia="Courier New"/>
          <w:sz w:val="24"/>
        </w:rPr>
        <w:t xml:space="preserve">o </w:t>
      </w:r>
      <w:r>
        <w:rPr>
          <w:rFonts w:ascii="Times New Roman" w:hAnsi="Times New Roman" w:eastAsia="Times New Roman"/>
          <w:sz w:val="24"/>
        </w:rPr>
        <w:t>How many customers have checked in today</w:t>
      </w:r>
      <w:r>
        <w:rPr>
          <w:rFonts w:ascii="Courier New" w:hAnsi="Courier New" w:eastAsia="Courier New"/>
          <w:sz w:val="24"/>
        </w:rPr>
        <w:t xml:space="preserve"> o </w:t>
      </w:r>
      <w:r>
        <w:rPr>
          <w:rFonts w:ascii="Times New Roman" w:hAnsi="Times New Roman" w:eastAsia="Times New Roman"/>
          <w:sz w:val="24"/>
        </w:rPr>
        <w:t>How many have checked out today</w:t>
      </w:r>
    </w:p>
    <w:p w14:paraId="0F043049">
      <w:pPr>
        <w:spacing w:line="2" w:lineRule="exact"/>
        <w:rPr>
          <w:rFonts w:ascii="Times New Roman" w:hAnsi="Times New Roman" w:eastAsia="Times New Roman"/>
        </w:rPr>
      </w:pPr>
    </w:p>
    <w:p w14:paraId="48E4F428">
      <w:pPr>
        <w:spacing w:line="313" w:lineRule="auto"/>
        <w:ind w:left="1080" w:right="2100"/>
        <w:rPr>
          <w:rFonts w:ascii="Times New Roman" w:hAnsi="Times New Roman" w:eastAsia="Times New Roman"/>
          <w:sz w:val="24"/>
        </w:rPr>
      </w:pPr>
      <w:r>
        <w:rPr>
          <w:rFonts w:ascii="Courier New" w:hAnsi="Courier New" w:eastAsia="Courier New"/>
          <w:sz w:val="24"/>
        </w:rPr>
        <w:t xml:space="preserve">o </w:t>
      </w:r>
      <w:r>
        <w:rPr>
          <w:rFonts w:ascii="Times New Roman" w:hAnsi="Times New Roman" w:eastAsia="Times New Roman"/>
          <w:sz w:val="24"/>
        </w:rPr>
        <w:t>How many rooms have been reserved and their types</w:t>
      </w:r>
      <w:r>
        <w:rPr>
          <w:rFonts w:ascii="Courier New" w:hAnsi="Courier New" w:eastAsia="Courier New"/>
          <w:sz w:val="24"/>
        </w:rPr>
        <w:t xml:space="preserve"> o </w:t>
      </w:r>
      <w:r>
        <w:rPr>
          <w:rFonts w:ascii="Times New Roman" w:hAnsi="Times New Roman" w:eastAsia="Times New Roman"/>
          <w:sz w:val="24"/>
        </w:rPr>
        <w:t>How many are empty and their types.</w:t>
      </w:r>
    </w:p>
    <w:p w14:paraId="42FAE425">
      <w:pPr>
        <w:spacing w:line="313" w:lineRule="auto"/>
        <w:ind w:left="1080" w:right="2100"/>
        <w:rPr>
          <w:rFonts w:ascii="Times New Roman" w:hAnsi="Times New Roman" w:eastAsia="Times New Roman"/>
          <w:sz w:val="24"/>
        </w:rPr>
        <w:sectPr>
          <w:pgSz w:w="12240" w:h="15840"/>
          <w:pgMar w:top="334" w:right="1800" w:bottom="603" w:left="1800" w:header="0" w:footer="0" w:gutter="0"/>
          <w:cols w:equalWidth="0" w:num="1">
            <w:col w:w="8640"/>
          </w:cols>
          <w:docGrid w:linePitch="360" w:charSpace="0"/>
        </w:sectPr>
      </w:pPr>
    </w:p>
    <w:p w14:paraId="6B7FF090">
      <w:pPr>
        <w:numPr>
          <w:ilvl w:val="0"/>
          <w:numId w:val="6"/>
        </w:numPr>
        <w:tabs>
          <w:tab w:val="left" w:pos="780"/>
        </w:tabs>
        <w:spacing w:line="269" w:lineRule="auto"/>
        <w:ind w:left="780" w:hanging="360"/>
        <w:jc w:val="both"/>
        <w:rPr>
          <w:rFonts w:ascii="Arial" w:hAnsi="Arial" w:eastAsia="Arial"/>
          <w:sz w:val="24"/>
        </w:rPr>
      </w:pPr>
      <w:bookmarkStart w:id="1" w:name="page3"/>
      <w:bookmarkEnd w:id="1"/>
      <w:r>
        <w:rPr>
          <w:rFonts w:ascii="Times New Roman" w:hAnsi="Times New Roman" w:eastAsia="Times New Roman"/>
          <w:sz w:val="24"/>
        </w:rPr>
        <w:t>You also have to save all the information in the files. There is no restriction on the file format.</w:t>
      </w:r>
    </w:p>
    <w:p w14:paraId="06EFE440">
      <w:pPr>
        <w:spacing w:line="206" w:lineRule="exact"/>
        <w:rPr>
          <w:rFonts w:ascii="Times New Roman" w:hAnsi="Times New Roman" w:eastAsia="Times New Roman"/>
        </w:rPr>
      </w:pPr>
    </w:p>
    <w:p w14:paraId="72652C1C">
      <w:pPr>
        <w:spacing w:line="0" w:lineRule="atLeast"/>
        <w:ind w:left="60"/>
        <w:rPr>
          <w:rFonts w:ascii="Times New Roman" w:hAnsi="Times New Roman" w:eastAsia="Times New Roman"/>
          <w:b/>
          <w:color w:val="0070C0"/>
          <w:sz w:val="24"/>
        </w:rPr>
      </w:pPr>
      <w:r>
        <w:rPr>
          <w:rFonts w:ascii="Times New Roman" w:hAnsi="Times New Roman" w:eastAsia="Times New Roman"/>
          <w:b/>
          <w:color w:val="0070C0"/>
          <w:sz w:val="24"/>
        </w:rPr>
        <w:t>Class Design</w:t>
      </w:r>
    </w:p>
    <w:p w14:paraId="7DFF6BBC">
      <w:pPr>
        <w:spacing w:line="276" w:lineRule="exact"/>
        <w:rPr>
          <w:rFonts w:ascii="Times New Roman" w:hAnsi="Times New Roman" w:eastAsia="Times New Roman"/>
        </w:rPr>
      </w:pPr>
    </w:p>
    <w:p w14:paraId="39BF3935">
      <w:pPr>
        <w:spacing w:line="0" w:lineRule="atLeast"/>
        <w:ind w:left="60"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For Rooms make following class hierarchy:</w:t>
      </w:r>
    </w:p>
    <w:p w14:paraId="757545E9">
      <w:pPr>
        <w:spacing w:line="174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b/>
          <w:sz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327660</wp:posOffset>
            </wp:positionH>
            <wp:positionV relativeFrom="paragraph">
              <wp:posOffset>63500</wp:posOffset>
            </wp:positionV>
            <wp:extent cx="4879975" cy="14732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147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D6E9DA">
      <w:pPr>
        <w:spacing w:line="0" w:lineRule="atLeast"/>
        <w:ind w:left="388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Room</w:t>
      </w:r>
    </w:p>
    <w:p w14:paraId="5153D5C1">
      <w:pPr>
        <w:spacing w:line="200" w:lineRule="exact"/>
        <w:rPr>
          <w:rFonts w:ascii="Times New Roman" w:hAnsi="Times New Roman" w:eastAsia="Times New Roman"/>
        </w:rPr>
      </w:pPr>
    </w:p>
    <w:p w14:paraId="0BA00698">
      <w:pPr>
        <w:spacing w:line="200" w:lineRule="exact"/>
        <w:rPr>
          <w:rFonts w:ascii="Times New Roman" w:hAnsi="Times New Roman" w:eastAsia="Times New Roman"/>
        </w:rPr>
      </w:pPr>
    </w:p>
    <w:p w14:paraId="741F813C">
      <w:pPr>
        <w:spacing w:line="200" w:lineRule="exact"/>
        <w:rPr>
          <w:rFonts w:ascii="Times New Roman" w:hAnsi="Times New Roman" w:eastAsia="Times New Roman"/>
        </w:rPr>
      </w:pPr>
    </w:p>
    <w:p w14:paraId="57A256C2">
      <w:pPr>
        <w:spacing w:line="200" w:lineRule="exact"/>
        <w:rPr>
          <w:rFonts w:ascii="Times New Roman" w:hAnsi="Times New Roman" w:eastAsia="Times New Roman"/>
        </w:rPr>
      </w:pPr>
    </w:p>
    <w:p w14:paraId="48E62E9F">
      <w:pPr>
        <w:spacing w:line="200" w:lineRule="exact"/>
        <w:rPr>
          <w:rFonts w:ascii="Times New Roman" w:hAnsi="Times New Roman" w:eastAsia="Times New Roman"/>
        </w:rPr>
      </w:pPr>
    </w:p>
    <w:p w14:paraId="401FA374">
      <w:pPr>
        <w:spacing w:line="200" w:lineRule="exact"/>
        <w:rPr>
          <w:rFonts w:ascii="Times New Roman" w:hAnsi="Times New Roman" w:eastAsia="Times New Roman"/>
        </w:rPr>
      </w:pPr>
    </w:p>
    <w:p w14:paraId="20F29069">
      <w:pPr>
        <w:spacing w:line="200" w:lineRule="exact"/>
        <w:rPr>
          <w:rFonts w:ascii="Times New Roman" w:hAnsi="Times New Roman" w:eastAsia="Times New Roman"/>
        </w:rPr>
      </w:pPr>
    </w:p>
    <w:p w14:paraId="61B2D9A2">
      <w:pPr>
        <w:spacing w:line="200" w:lineRule="exact"/>
        <w:rPr>
          <w:rFonts w:ascii="Times New Roman" w:hAnsi="Times New Roman" w:eastAsia="Times New Roman"/>
        </w:rPr>
      </w:pPr>
    </w:p>
    <w:p w14:paraId="20BC3A27">
      <w:pPr>
        <w:spacing w:line="344" w:lineRule="exact"/>
        <w:rPr>
          <w:rFonts w:ascii="Times New Roman" w:hAnsi="Times New Roman" w:eastAsia="Times New Roman"/>
        </w:rPr>
      </w:pPr>
    </w:p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0"/>
        <w:gridCol w:w="200"/>
        <w:gridCol w:w="1480"/>
        <w:gridCol w:w="220"/>
        <w:gridCol w:w="1880"/>
        <w:gridCol w:w="220"/>
        <w:gridCol w:w="1980"/>
        <w:gridCol w:w="220"/>
        <w:gridCol w:w="1040"/>
      </w:tblGrid>
      <w:tr w14:paraId="6DD68C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42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95B3D7"/>
            <w:vAlign w:val="bottom"/>
          </w:tcPr>
          <w:p w14:paraId="3099FF0A">
            <w:pPr>
              <w:spacing w:line="0" w:lineRule="atLeast"/>
              <w:ind w:left="28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Standard</w:t>
            </w:r>
          </w:p>
        </w:tc>
        <w:tc>
          <w:tcPr>
            <w:tcW w:w="2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1731EF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80" w:type="dxa"/>
            <w:tcBorders>
              <w:top w:val="single" w:color="auto" w:sz="8" w:space="0"/>
              <w:right w:val="single" w:color="auto" w:sz="8" w:space="0"/>
            </w:tcBorders>
            <w:shd w:val="clear" w:color="auto" w:fill="95B3D7"/>
            <w:vAlign w:val="bottom"/>
          </w:tcPr>
          <w:p w14:paraId="6B63F486">
            <w:pPr>
              <w:spacing w:line="0" w:lineRule="atLeast"/>
              <w:ind w:left="26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Moderate</w:t>
            </w:r>
          </w:p>
        </w:tc>
        <w:tc>
          <w:tcPr>
            <w:tcW w:w="2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3688515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880" w:type="dxa"/>
            <w:tcBorders>
              <w:top w:val="single" w:color="auto" w:sz="8" w:space="0"/>
              <w:right w:val="single" w:color="auto" w:sz="8" w:space="0"/>
            </w:tcBorders>
            <w:shd w:val="clear" w:color="auto" w:fill="95B3D7"/>
            <w:vAlign w:val="bottom"/>
          </w:tcPr>
          <w:p w14:paraId="53B4BA13">
            <w:pPr>
              <w:spacing w:line="0" w:lineRule="atLeast"/>
              <w:ind w:left="52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Superior</w:t>
            </w:r>
          </w:p>
        </w:tc>
        <w:tc>
          <w:tcPr>
            <w:tcW w:w="2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2532E612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980" w:type="dxa"/>
            <w:tcBorders>
              <w:top w:val="single" w:color="auto" w:sz="8" w:space="0"/>
              <w:right w:val="single" w:color="auto" w:sz="8" w:space="0"/>
            </w:tcBorders>
            <w:shd w:val="clear" w:color="auto" w:fill="95B3D7"/>
            <w:vAlign w:val="bottom"/>
          </w:tcPr>
          <w:p w14:paraId="71DFEFB9">
            <w:pPr>
              <w:spacing w:line="0" w:lineRule="atLeast"/>
              <w:ind w:left="40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Junior Suite</w:t>
            </w:r>
          </w:p>
        </w:tc>
        <w:tc>
          <w:tcPr>
            <w:tcW w:w="2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6DD07140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top w:val="single" w:color="auto" w:sz="8" w:space="0"/>
              <w:right w:val="single" w:color="auto" w:sz="8" w:space="0"/>
            </w:tcBorders>
            <w:shd w:val="clear" w:color="auto" w:fill="95B3D7"/>
            <w:vAlign w:val="bottom"/>
          </w:tcPr>
          <w:p w14:paraId="471F63FA">
            <w:pPr>
              <w:spacing w:line="0" w:lineRule="atLeast"/>
              <w:ind w:left="26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Suite</w:t>
            </w:r>
          </w:p>
        </w:tc>
      </w:tr>
      <w:tr w14:paraId="08A8BE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" w:hRule="atLeast"/>
        </w:trPr>
        <w:tc>
          <w:tcPr>
            <w:tcW w:w="14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5B3D7"/>
            <w:vAlign w:val="bottom"/>
          </w:tcPr>
          <w:p w14:paraId="270A2B3E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0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4666A78E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95B3D7"/>
            <w:vAlign w:val="bottom"/>
          </w:tcPr>
          <w:p w14:paraId="49EA479D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2C5E1C4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8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95B3D7"/>
            <w:vAlign w:val="bottom"/>
          </w:tcPr>
          <w:p w14:paraId="14D34F92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77C5D175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95B3D7"/>
            <w:vAlign w:val="bottom"/>
          </w:tcPr>
          <w:p w14:paraId="6A380DFC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14:paraId="2E10AD73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0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95B3D7"/>
            <w:vAlign w:val="bottom"/>
          </w:tcPr>
          <w:p w14:paraId="5433EAF2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</w:tbl>
    <w:p w14:paraId="4AC395E7">
      <w:pPr>
        <w:spacing w:line="155" w:lineRule="exact"/>
        <w:rPr>
          <w:rFonts w:ascii="Times New Roman" w:hAnsi="Times New Roman" w:eastAsia="Times New Roman"/>
        </w:rPr>
      </w:pPr>
    </w:p>
    <w:p w14:paraId="69DC5A6C">
      <w:pPr>
        <w:spacing w:line="278" w:lineRule="auto"/>
        <w:ind w:left="60"/>
        <w:rPr>
          <w:rFonts w:ascii="Times New Roman" w:hAnsi="Times New Roman" w:eastAsia="Times New Roman"/>
          <w:b/>
          <w:color w:val="FF0000"/>
          <w:sz w:val="30"/>
          <w:highlight w:val="yellow"/>
        </w:rPr>
      </w:pPr>
      <w:r>
        <w:rPr>
          <w:rFonts w:ascii="Times New Roman" w:hAnsi="Times New Roman" w:eastAsia="Times New Roman"/>
          <w:b/>
          <w:color w:val="FF0000"/>
          <w:sz w:val="30"/>
          <w:highlight w:val="yellow"/>
        </w:rPr>
        <w:t>You must use all concept of classes including inheritance, polymorphism along with arrays and functions etc.</w:t>
      </w:r>
    </w:p>
    <w:p w14:paraId="0C2D3CB5">
      <w:pPr>
        <w:spacing w:line="200" w:lineRule="exact"/>
        <w:rPr>
          <w:rFonts w:ascii="Times New Roman" w:hAnsi="Times New Roman" w:eastAsia="Times New Roman"/>
        </w:rPr>
      </w:pPr>
    </w:p>
    <w:p w14:paraId="55761099">
      <w:pPr>
        <w:spacing w:line="246" w:lineRule="exact"/>
        <w:rPr>
          <w:rFonts w:ascii="Times New Roman" w:hAnsi="Times New Roman" w:eastAsia="Times New Roman"/>
        </w:rPr>
      </w:pPr>
    </w:p>
    <w:p w14:paraId="08F6E201">
      <w:pPr>
        <w:spacing w:line="0" w:lineRule="atLeast"/>
        <w:ind w:left="60"/>
        <w:rPr>
          <w:rFonts w:ascii="Times New Roman" w:hAnsi="Times New Roman" w:eastAsia="Times New Roman"/>
          <w:b/>
          <w:color w:val="0070C0"/>
          <w:sz w:val="24"/>
        </w:rPr>
      </w:pPr>
      <w:r>
        <w:rPr>
          <w:rFonts w:ascii="Times New Roman" w:hAnsi="Times New Roman" w:eastAsia="Times New Roman"/>
          <w:b/>
          <w:color w:val="0070C0"/>
          <w:sz w:val="24"/>
        </w:rPr>
        <w:t>Data Storage</w:t>
      </w:r>
    </w:p>
    <w:p w14:paraId="0A37E44D">
      <w:pPr>
        <w:spacing w:line="276" w:lineRule="exact"/>
        <w:rPr>
          <w:rFonts w:ascii="Times New Roman" w:hAnsi="Times New Roman" w:eastAsia="Times New Roman"/>
        </w:rPr>
      </w:pPr>
    </w:p>
    <w:p w14:paraId="49A79CCB">
      <w:pPr>
        <w:numPr>
          <w:ilvl w:val="0"/>
          <w:numId w:val="7"/>
        </w:numPr>
        <w:tabs>
          <w:tab w:val="left" w:pos="320"/>
        </w:tabs>
        <w:spacing w:line="0" w:lineRule="atLeast"/>
        <w:ind w:left="320" w:hanging="260"/>
        <w:jc w:val="both"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In Files</w:t>
      </w:r>
    </w:p>
    <w:p w14:paraId="59F033FB">
      <w:pPr>
        <w:spacing w:line="18" w:lineRule="exact"/>
        <w:rPr>
          <w:rFonts w:ascii="Times New Roman" w:hAnsi="Times New Roman" w:eastAsia="Times New Roman"/>
          <w:b/>
          <w:sz w:val="24"/>
        </w:rPr>
      </w:pPr>
    </w:p>
    <w:p w14:paraId="468E5BB2">
      <w:pPr>
        <w:numPr>
          <w:ilvl w:val="1"/>
          <w:numId w:val="7"/>
        </w:numPr>
        <w:tabs>
          <w:tab w:val="left" w:pos="780"/>
        </w:tabs>
        <w:spacing w:line="0" w:lineRule="atLeast"/>
        <w:ind w:left="78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All the data should be saved in files.</w:t>
      </w:r>
    </w:p>
    <w:p w14:paraId="6B855D2D">
      <w:pPr>
        <w:spacing w:line="18" w:lineRule="exact"/>
        <w:rPr>
          <w:rFonts w:ascii="Arial" w:hAnsi="Arial" w:eastAsia="Arial"/>
          <w:sz w:val="24"/>
        </w:rPr>
      </w:pPr>
    </w:p>
    <w:p w14:paraId="7B66EFDD">
      <w:pPr>
        <w:numPr>
          <w:ilvl w:val="1"/>
          <w:numId w:val="7"/>
        </w:numPr>
        <w:tabs>
          <w:tab w:val="left" w:pos="780"/>
        </w:tabs>
        <w:spacing w:line="0" w:lineRule="atLeast"/>
        <w:ind w:left="78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Filing section contains almost 50 % marks of the whole project.</w:t>
      </w:r>
    </w:p>
    <w:p w14:paraId="7180A22B">
      <w:pPr>
        <w:spacing w:line="15" w:lineRule="exact"/>
        <w:rPr>
          <w:rFonts w:ascii="Arial" w:hAnsi="Arial" w:eastAsia="Arial"/>
          <w:sz w:val="24"/>
        </w:rPr>
      </w:pPr>
    </w:p>
    <w:p w14:paraId="64ADE5C8">
      <w:pPr>
        <w:numPr>
          <w:ilvl w:val="1"/>
          <w:numId w:val="7"/>
        </w:numPr>
        <w:tabs>
          <w:tab w:val="left" w:pos="780"/>
        </w:tabs>
        <w:spacing w:line="246" w:lineRule="auto"/>
        <w:ind w:left="78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If I close the program and run it again, it should read all the records and old data that were saved last time.</w:t>
      </w:r>
    </w:p>
    <w:p w14:paraId="07279C19">
      <w:pPr>
        <w:spacing w:line="1" w:lineRule="exact"/>
        <w:rPr>
          <w:rFonts w:ascii="Arial" w:hAnsi="Arial" w:eastAsia="Arial"/>
          <w:sz w:val="24"/>
        </w:rPr>
      </w:pPr>
    </w:p>
    <w:p w14:paraId="2A1330E8">
      <w:pPr>
        <w:numPr>
          <w:ilvl w:val="1"/>
          <w:numId w:val="7"/>
        </w:numPr>
        <w:tabs>
          <w:tab w:val="left" w:pos="780"/>
        </w:tabs>
        <w:spacing w:line="0" w:lineRule="atLeast"/>
        <w:ind w:left="78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You can use any format for filing.</w:t>
      </w:r>
    </w:p>
    <w:p w14:paraId="57CDDA9F">
      <w:pPr>
        <w:spacing w:line="15" w:lineRule="exact"/>
        <w:rPr>
          <w:rFonts w:ascii="Arial" w:hAnsi="Arial" w:eastAsia="Arial"/>
          <w:sz w:val="24"/>
        </w:rPr>
      </w:pPr>
    </w:p>
    <w:p w14:paraId="20032607">
      <w:pPr>
        <w:numPr>
          <w:ilvl w:val="1"/>
          <w:numId w:val="7"/>
        </w:numPr>
        <w:tabs>
          <w:tab w:val="left" w:pos="780"/>
        </w:tabs>
        <w:spacing w:line="0" w:lineRule="atLeast"/>
        <w:ind w:left="78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All the information of room should be saved in rooms.dat file</w:t>
      </w:r>
    </w:p>
    <w:p w14:paraId="700D1F07">
      <w:pPr>
        <w:spacing w:line="15" w:lineRule="exact"/>
        <w:rPr>
          <w:rFonts w:ascii="Arial" w:hAnsi="Arial" w:eastAsia="Arial"/>
          <w:sz w:val="24"/>
        </w:rPr>
      </w:pPr>
    </w:p>
    <w:p w14:paraId="1731958A">
      <w:pPr>
        <w:numPr>
          <w:ilvl w:val="1"/>
          <w:numId w:val="7"/>
        </w:numPr>
        <w:tabs>
          <w:tab w:val="left" w:pos="780"/>
        </w:tabs>
        <w:spacing w:line="0" w:lineRule="atLeast"/>
        <w:ind w:left="78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All the information of customers should be saved in customers.dat file</w:t>
      </w:r>
    </w:p>
    <w:p w14:paraId="636C4B02">
      <w:pPr>
        <w:spacing w:line="273" w:lineRule="exact"/>
        <w:rPr>
          <w:rFonts w:ascii="Times New Roman" w:hAnsi="Times New Roman" w:eastAsia="Times New Roman"/>
        </w:rPr>
      </w:pPr>
    </w:p>
    <w:p w14:paraId="5675E6E7">
      <w:pPr>
        <w:spacing w:line="203" w:lineRule="exact"/>
        <w:rPr>
          <w:rFonts w:ascii="Times New Roman" w:hAnsi="Times New Roman" w:eastAsia="Times New Roman"/>
        </w:rPr>
      </w:pPr>
    </w:p>
    <w:p w14:paraId="0028D505">
      <w:pPr>
        <w:spacing w:line="0" w:lineRule="atLeast"/>
        <w:ind w:left="60"/>
        <w:rPr>
          <w:rFonts w:ascii="Times New Roman" w:hAnsi="Times New Roman" w:eastAsia="Times New Roman"/>
          <w:b/>
          <w:color w:val="0070C0"/>
          <w:sz w:val="24"/>
        </w:rPr>
      </w:pPr>
      <w:r>
        <w:rPr>
          <w:rFonts w:ascii="Times New Roman" w:hAnsi="Times New Roman" w:eastAsia="Times New Roman"/>
          <w:b/>
          <w:color w:val="0070C0"/>
          <w:sz w:val="24"/>
        </w:rPr>
        <w:t>Grading</w:t>
      </w:r>
    </w:p>
    <w:p w14:paraId="73580FA3">
      <w:pPr>
        <w:spacing w:line="19" w:lineRule="exact"/>
        <w:rPr>
          <w:rFonts w:ascii="Times New Roman" w:hAnsi="Times New Roman" w:eastAsia="Times New Roman"/>
        </w:rPr>
      </w:pPr>
    </w:p>
    <w:p w14:paraId="3102E29E">
      <w:pPr>
        <w:numPr>
          <w:ilvl w:val="0"/>
          <w:numId w:val="8"/>
        </w:numPr>
        <w:tabs>
          <w:tab w:val="left" w:pos="780"/>
        </w:tabs>
        <w:spacing w:line="0" w:lineRule="atLeast"/>
        <w:ind w:left="78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 xml:space="preserve">Copying and sharing of code among each other will result </w:t>
      </w:r>
      <w:r>
        <w:rPr>
          <w:rFonts w:ascii="Times New Roman" w:hAnsi="Times New Roman" w:eastAsia="Times New Roman"/>
          <w:color w:val="FF0000"/>
          <w:sz w:val="24"/>
        </w:rPr>
        <w:t>-50%</w:t>
      </w:r>
      <w:r>
        <w:rPr>
          <w:rFonts w:ascii="Times New Roman" w:hAnsi="Times New Roman" w:eastAsia="Times New Roman"/>
          <w:sz w:val="24"/>
        </w:rPr>
        <w:t xml:space="preserve"> credit in the project.</w:t>
      </w:r>
    </w:p>
    <w:p w14:paraId="2D16F387">
      <w:pPr>
        <w:spacing w:line="15" w:lineRule="exact"/>
        <w:rPr>
          <w:rFonts w:ascii="Arial" w:hAnsi="Arial" w:eastAsia="Arial"/>
          <w:sz w:val="24"/>
        </w:rPr>
      </w:pPr>
    </w:p>
    <w:p w14:paraId="72BAA6E3">
      <w:pPr>
        <w:numPr>
          <w:ilvl w:val="0"/>
          <w:numId w:val="8"/>
        </w:numPr>
        <w:tabs>
          <w:tab w:val="left" w:pos="780"/>
        </w:tabs>
        <w:spacing w:line="247" w:lineRule="auto"/>
        <w:ind w:left="78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Everyone should know working and implementation details of each part of project.</w:t>
      </w:r>
    </w:p>
    <w:p w14:paraId="29A2A245">
      <w:pPr>
        <w:spacing w:line="2" w:lineRule="exact"/>
        <w:rPr>
          <w:rFonts w:ascii="Arial" w:hAnsi="Arial" w:eastAsia="Arial"/>
          <w:sz w:val="24"/>
        </w:rPr>
      </w:pPr>
    </w:p>
    <w:p w14:paraId="365348C1">
      <w:pPr>
        <w:spacing w:line="15" w:lineRule="exact"/>
        <w:rPr>
          <w:rFonts w:ascii="Arial" w:hAnsi="Arial" w:eastAsia="Arial"/>
          <w:sz w:val="24"/>
        </w:rPr>
      </w:pPr>
    </w:p>
    <w:p w14:paraId="5B3F7B71">
      <w:pPr>
        <w:numPr>
          <w:ilvl w:val="0"/>
          <w:numId w:val="8"/>
        </w:numPr>
        <w:tabs>
          <w:tab w:val="left" w:pos="780"/>
        </w:tabs>
        <w:spacing w:line="238" w:lineRule="auto"/>
        <w:ind w:left="780" w:hanging="360"/>
        <w:jc w:val="both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Everyone should be present at the time of demo. Any absent student will get zero marks in the project.</w:t>
      </w:r>
    </w:p>
    <w:p w14:paraId="55558101">
      <w:pPr>
        <w:numPr>
          <w:ilvl w:val="0"/>
          <w:numId w:val="8"/>
        </w:numPr>
        <w:tabs>
          <w:tab w:val="left" w:pos="780"/>
        </w:tabs>
        <w:spacing w:after="100" w:afterAutospacing="1" w:line="278" w:lineRule="auto"/>
        <w:ind w:left="780" w:hanging="360"/>
        <w:jc w:val="both"/>
        <w:rPr>
          <w:rFonts w:ascii="Arial" w:hAnsi="Arial" w:eastAsia="Arial"/>
        </w:rPr>
      </w:pPr>
      <w:r>
        <w:rPr>
          <w:rFonts w:ascii="Times New Roman" w:hAnsi="Times New Roman" w:eastAsia="Times New Roman"/>
          <w:b/>
          <w:i/>
          <w:sz w:val="24"/>
        </w:rPr>
        <w:t>In case of any ambiguity feel free to contact and start working on project from today.</w:t>
      </w:r>
    </w:p>
    <w:p w14:paraId="2BFDA0CE">
      <w:pPr>
        <w:spacing w:line="0" w:lineRule="atLeast"/>
        <w:rPr>
          <w:rFonts w:ascii="Times New Roman" w:hAnsi="Times New Roman" w:eastAsia="Times New Roman"/>
          <w:b/>
          <w:color w:val="FF0000"/>
          <w:sz w:val="32"/>
        </w:rPr>
      </w:pPr>
      <w:bookmarkStart w:id="2" w:name="_GoBack"/>
      <w:bookmarkEnd w:id="2"/>
    </w:p>
    <w:sectPr>
      <w:pgSz w:w="12240" w:h="15840"/>
      <w:pgMar w:top="1162" w:right="1960" w:bottom="1440" w:left="1800" w:header="0" w:footer="0" w:gutter="0"/>
      <w:cols w:equalWidth="0" w:num="1">
        <w:col w:w="848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.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"/>
      <w:lvlJc w:val="left"/>
    </w:lvl>
    <w:lvl w:ilvl="1" w:tentative="0">
      <w:start w:val="1"/>
      <w:numFmt w:val="lowerLetter"/>
      <w:lvlText w:val="%2.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2">
    <w:nsid w:val="00000003"/>
    <w:multiLevelType w:val="multilevel"/>
    <w:tmpl w:val="00000003"/>
    <w:lvl w:ilvl="0" w:tentative="0">
      <w:start w:val="5"/>
      <w:numFmt w:val="decimal"/>
      <w:lvlText w:val="%1."/>
      <w:lvlJc w:val="left"/>
    </w:lvl>
    <w:lvl w:ilvl="1" w:tentative="0">
      <w:start w:val="1"/>
      <w:numFmt w:val="lowerLetter"/>
      <w:lvlText w:val="%2.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3">
    <w:nsid w:val="00000004"/>
    <w:multiLevelType w:val="multilevel"/>
    <w:tmpl w:val="00000004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4">
    <w:nsid w:val="00000005"/>
    <w:multiLevelType w:val="multilevel"/>
    <w:tmpl w:val="00000005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5">
    <w:nsid w:val="00000006"/>
    <w:multiLevelType w:val="multilevel"/>
    <w:tmpl w:val="00000006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%1)"/>
      <w:lvlJc w:val="left"/>
    </w:lvl>
    <w:lvl w:ilvl="1" w:tentative="0">
      <w:start w:val="1"/>
      <w:numFmt w:val="bullet"/>
      <w:lvlText w:val="•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7">
    <w:nsid w:val="00000008"/>
    <w:multiLevelType w:val="multilevel"/>
    <w:tmpl w:val="00000008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292299"/>
    <w:rsid w:val="00096603"/>
    <w:rsid w:val="00241415"/>
    <w:rsid w:val="00292299"/>
    <w:rsid w:val="002C52BF"/>
    <w:rsid w:val="00316FAA"/>
    <w:rsid w:val="003877BA"/>
    <w:rsid w:val="003E0988"/>
    <w:rsid w:val="004271DD"/>
    <w:rsid w:val="00430477"/>
    <w:rsid w:val="004F0F7D"/>
    <w:rsid w:val="004F143E"/>
    <w:rsid w:val="006561FC"/>
    <w:rsid w:val="00656B64"/>
    <w:rsid w:val="006D0F1F"/>
    <w:rsid w:val="008D3F91"/>
    <w:rsid w:val="00936E30"/>
    <w:rsid w:val="00B319FB"/>
    <w:rsid w:val="00D9577E"/>
    <w:rsid w:val="00DC453E"/>
    <w:rsid w:val="00DF3DE7"/>
    <w:rsid w:val="00F367E0"/>
    <w:rsid w:val="00F76E62"/>
    <w:rsid w:val="00FF07C5"/>
    <w:rsid w:val="68C7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Arial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709</Words>
  <Characters>4043</Characters>
  <Lines>33</Lines>
  <Paragraphs>9</Paragraphs>
  <TotalTime>90</TotalTime>
  <ScaleCrop>false</ScaleCrop>
  <LinksUpToDate>false</LinksUpToDate>
  <CharactersWithSpaces>4743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2016-12-10T03:12:00Z</dcterms:created>
  <dc:creator>ARSLAN</dc:creator>
  <cp:lastModifiedBy>kokab</cp:lastModifiedBy>
  <dcterms:modified xsi:type="dcterms:W3CDTF">2025-06-22T18:34:15Z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AF3D347A031B4B539D0F08B4945389C2_12</vt:lpwstr>
  </property>
</Properties>
</file>